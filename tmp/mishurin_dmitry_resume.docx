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48AB11" w14:textId="77777777" w:rsidR="004B7319" w:rsidRDefault="004B731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 </w:t>
      </w:r>
      <w:r w:rsidRPr="004B7319">
        <w:rPr>
          <w:rFonts w:ascii="Arial" w:hAnsi="Arial" w:cs="Arial"/>
          <w:b/>
          <w:sz w:val="28"/>
          <w:szCs w:val="28"/>
        </w:rPr>
        <w:t>РЕЗЮМЕ</w:t>
      </w:r>
    </w:p>
    <w:tbl>
      <w:tblPr>
        <w:tblW w:w="0" w:type="auto"/>
        <w:tblInd w:w="115" w:type="dxa"/>
        <w:tblLayout w:type="fixed"/>
        <w:tblLook w:val="0000" w:firstRow="0" w:lastRow="0" w:firstColumn="0" w:lastColumn="0" w:noHBand="0" w:noVBand="0"/>
      </w:tblPr>
      <w:tblGrid>
        <w:gridCol w:w="2121"/>
        <w:gridCol w:w="4153"/>
        <w:gridCol w:w="3343"/>
      </w:tblGrid>
      <w:tr w:rsidR="007A4E2F" w14:paraId="0BB952E8" w14:textId="77777777">
        <w:trPr>
          <w:trHeight w:val="501"/>
        </w:trPr>
        <w:tc>
          <w:tcPr>
            <w:tcW w:w="2121" w:type="dxa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73D7B6B0" w14:textId="77777777" w:rsidR="007A4E2F" w:rsidRDefault="004B7319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ru-RU" w:bidi="ar-SA"/>
              </w:rPr>
              <w:drawing>
                <wp:inline distT="0" distB="0" distL="0" distR="0" wp14:anchorId="046EDFA7" wp14:editId="2C86CA7C">
                  <wp:extent cx="1210945" cy="1210945"/>
                  <wp:effectExtent l="0" t="0" r="0" b="0"/>
                  <wp:docPr id="2" name="Изображение 2" descr="Димон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Димон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88688" w14:textId="77777777" w:rsidR="007A4E2F" w:rsidRDefault="007A4E2F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6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519DEE57" w14:textId="77777777" w:rsidR="007A4E2F" w:rsidRDefault="007A4E2F">
            <w:pPr>
              <w:snapToGrid w:val="0"/>
              <w:rPr>
                <w:rFonts w:ascii="Arial" w:hAnsi="Arial" w:cs="Arial"/>
                <w:caps/>
                <w:sz w:val="4"/>
                <w:szCs w:val="4"/>
              </w:rPr>
            </w:pPr>
          </w:p>
          <w:p w14:paraId="32CD5EC4" w14:textId="77777777" w:rsidR="007A4E2F" w:rsidRPr="00E52B7C" w:rsidRDefault="00FB22CC">
            <w:pPr>
              <w:rPr>
                <w:sz w:val="28"/>
                <w:szCs w:val="28"/>
              </w:rPr>
            </w:pPr>
            <w:r w:rsidRPr="00E52B7C">
              <w:rPr>
                <w:rFonts w:ascii="Arial" w:hAnsi="Arial" w:cs="Arial"/>
                <w:b/>
                <w:bCs/>
                <w:sz w:val="28"/>
                <w:szCs w:val="28"/>
              </w:rPr>
              <w:t>Мишурин Дмитрий Александрович</w:t>
            </w:r>
          </w:p>
        </w:tc>
      </w:tr>
      <w:tr w:rsidR="007A4E2F" w14:paraId="4D0DF0D7" w14:textId="77777777" w:rsidTr="00AB4BB8">
        <w:trPr>
          <w:trHeight w:val="1512"/>
        </w:trPr>
        <w:tc>
          <w:tcPr>
            <w:tcW w:w="2121" w:type="dxa"/>
            <w:vMerge/>
            <w:tcBorders>
              <w:bottom w:val="single" w:sz="8" w:space="0" w:color="000000"/>
            </w:tcBorders>
            <w:shd w:val="clear" w:color="auto" w:fill="auto"/>
          </w:tcPr>
          <w:p w14:paraId="5FAE4F9E" w14:textId="77777777" w:rsidR="007A4E2F" w:rsidRDefault="007A4E2F">
            <w:pPr>
              <w:snapToGrid w:val="0"/>
              <w:rPr>
                <w:rFonts w:ascii="Arial" w:hAnsi="Arial" w:cs="Arial"/>
                <w:caps/>
                <w:sz w:val="20"/>
                <w:szCs w:val="20"/>
                <w:u w:val="single"/>
              </w:rPr>
            </w:pPr>
          </w:p>
        </w:tc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14:paraId="3D314939" w14:textId="77777777" w:rsidR="007A4E2F" w:rsidRDefault="001310D7">
            <w:pPr>
              <w:shd w:val="clear" w:color="auto" w:fill="FFFFFF"/>
              <w:spacing w:after="40"/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  <w:t>Дата рождения: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1</w:t>
            </w:r>
            <w:r w:rsidR="00FB22CC">
              <w:rPr>
                <w:rFonts w:ascii="Arial" w:hAnsi="Arial" w:cs="Arial"/>
                <w:color w:val="333333"/>
                <w:sz w:val="22"/>
                <w:szCs w:val="22"/>
              </w:rPr>
              <w:t>4 ноября 1984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г.</w:t>
            </w:r>
          </w:p>
          <w:p w14:paraId="26D2EDF8" w14:textId="77777777" w:rsidR="007A4E2F" w:rsidRDefault="001310D7">
            <w:pPr>
              <w:shd w:val="clear" w:color="auto" w:fill="FFFFFF"/>
              <w:spacing w:after="40"/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  <w:t>Гражданство: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Россия</w:t>
            </w:r>
          </w:p>
          <w:p w14:paraId="050009E8" w14:textId="77777777" w:rsidR="007A4E2F" w:rsidRDefault="001310D7">
            <w:pPr>
              <w:shd w:val="clear" w:color="auto" w:fill="FFFFFF"/>
              <w:spacing w:after="40"/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  <w:t>Телефон:</w:t>
            </w:r>
            <w:r w:rsidR="00FB22CC">
              <w:rPr>
                <w:rFonts w:ascii="Arial" w:hAnsi="Arial" w:cs="Arial"/>
                <w:color w:val="333333"/>
                <w:sz w:val="22"/>
                <w:szCs w:val="22"/>
              </w:rPr>
              <w:t xml:space="preserve"> +7(960) 287-50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-</w:t>
            </w:r>
            <w:r w:rsidR="00FB22CC">
              <w:rPr>
                <w:rFonts w:ascii="Arial" w:hAnsi="Arial" w:cs="Arial"/>
                <w:color w:val="333333"/>
                <w:sz w:val="22"/>
                <w:szCs w:val="22"/>
              </w:rPr>
              <w:t>54</w:t>
            </w:r>
          </w:p>
          <w:p w14:paraId="6D88AF58" w14:textId="77777777" w:rsidR="007A4E2F" w:rsidRDefault="001310D7">
            <w:pPr>
              <w:shd w:val="clear" w:color="auto" w:fill="FFFFFF"/>
              <w:spacing w:after="40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r>
              <w:rPr>
                <w:rStyle w:val="a5"/>
                <w:rFonts w:ascii="Arial" w:hAnsi="Arial" w:cs="Arial"/>
                <w:color w:val="333333"/>
                <w:sz w:val="22"/>
                <w:szCs w:val="22"/>
              </w:rPr>
              <w:t xml:space="preserve">Эл. почта: </w:t>
            </w:r>
            <w:r w:rsidR="00FB22CC" w:rsidRPr="004B7319">
              <w:rPr>
                <w:rFonts w:ascii="Arial" w:hAnsi="Arial" w:cs="Arial"/>
                <w:sz w:val="22"/>
              </w:rPr>
              <w:t>mishurin.dmitry@yandex.ru</w:t>
            </w:r>
          </w:p>
        </w:tc>
        <w:tc>
          <w:tcPr>
            <w:tcW w:w="3343" w:type="dxa"/>
            <w:tcBorders>
              <w:bottom w:val="single" w:sz="8" w:space="0" w:color="000000"/>
            </w:tcBorders>
            <w:shd w:val="clear" w:color="auto" w:fill="auto"/>
          </w:tcPr>
          <w:p w14:paraId="2FBBA74D" w14:textId="77777777" w:rsidR="007A4E2F" w:rsidRDefault="007A4E2F">
            <w:pPr>
              <w:shd w:val="clear" w:color="auto" w:fill="FFFFFF"/>
              <w:snapToGrid w:val="0"/>
              <w:spacing w:after="80"/>
            </w:pPr>
          </w:p>
        </w:tc>
      </w:tr>
    </w:tbl>
    <w:p w14:paraId="2ADD46F7" w14:textId="77777777" w:rsidR="007A4E2F" w:rsidRDefault="001310D7">
      <w:pPr>
        <w:pStyle w:val="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Цель</w:t>
      </w:r>
    </w:p>
    <w:p w14:paraId="05F849ED" w14:textId="77777777" w:rsidR="004B7319" w:rsidRDefault="004B7319" w:rsidP="004B7319">
      <w:pPr>
        <w:pStyle w:val="a1"/>
        <w:spacing w:after="60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1310D7">
        <w:rPr>
          <w:rFonts w:ascii="Arial" w:hAnsi="Arial" w:cs="Arial"/>
        </w:rPr>
        <w:t>оискание должности инженера</w:t>
      </w:r>
      <w:r>
        <w:rPr>
          <w:rFonts w:ascii="Arial" w:hAnsi="Arial" w:cs="Arial"/>
        </w:rPr>
        <w:t xml:space="preserve"> технического надзора / инженера промышленной безопасности</w:t>
      </w:r>
    </w:p>
    <w:p w14:paraId="2138B48F" w14:textId="77777777" w:rsidR="007A4E2F" w:rsidRDefault="001310D7" w:rsidP="004B7319">
      <w:pPr>
        <w:pStyle w:val="a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8"/>
          <w:szCs w:val="28"/>
        </w:rPr>
        <w:t>Опыт работы</w:t>
      </w:r>
      <w:r w:rsidR="005645B7" w:rsidRPr="005645B7">
        <w:t xml:space="preserve"> 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2121"/>
        <w:gridCol w:w="7496"/>
      </w:tblGrid>
      <w:tr w:rsidR="007A4E2F" w14:paraId="058A861C" w14:textId="77777777">
        <w:tc>
          <w:tcPr>
            <w:tcW w:w="2121" w:type="dxa"/>
            <w:shd w:val="clear" w:color="auto" w:fill="auto"/>
          </w:tcPr>
          <w:p w14:paraId="177392EA" w14:textId="77777777" w:rsidR="00E52B7C" w:rsidRDefault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D7E0FE" w14:textId="77777777" w:rsidR="007A4E2F" w:rsidRDefault="005645B7" w:rsidP="004B731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01.2005 — 01.2008</w:t>
            </w:r>
            <w:r w:rsidR="001310D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7496" w:type="dxa"/>
            <w:shd w:val="clear" w:color="auto" w:fill="auto"/>
          </w:tcPr>
          <w:p w14:paraId="3FDF3CC7" w14:textId="77777777" w:rsidR="007A4E2F" w:rsidRPr="005645B7" w:rsidRDefault="005645B7">
            <w:pPr>
              <w:rPr>
                <w:rFonts w:ascii="Arial" w:hAnsi="Arial" w:cs="Arial"/>
                <w:b/>
              </w:rPr>
            </w:pPr>
            <w:r w:rsidRPr="005645B7">
              <w:rPr>
                <w:rFonts w:ascii="Arial" w:hAnsi="Arial" w:cs="Arial"/>
                <w:b/>
              </w:rPr>
              <w:t xml:space="preserve">ОМВО при УВД Тихвинского района Ленинградской области </w:t>
            </w:r>
            <w:r w:rsidR="001310D7" w:rsidRPr="005645B7">
              <w:rPr>
                <w:rFonts w:ascii="Arial" w:hAnsi="Arial" w:cs="Arial"/>
                <w:b/>
              </w:rPr>
              <w:t xml:space="preserve">Должность: </w:t>
            </w:r>
            <w:r w:rsidRPr="005645B7">
              <w:rPr>
                <w:rFonts w:ascii="Arial" w:hAnsi="Arial" w:cs="Arial"/>
                <w:b/>
              </w:rPr>
              <w:t>стрелок военизированной охраны</w:t>
            </w:r>
          </w:p>
          <w:p w14:paraId="722B6339" w14:textId="77777777" w:rsidR="007A4E2F" w:rsidRDefault="007A4E2F" w:rsidP="005645B7">
            <w:pPr>
              <w:rPr>
                <w:rFonts w:ascii="Arial" w:hAnsi="Arial" w:cs="Arial"/>
              </w:rPr>
            </w:pPr>
          </w:p>
        </w:tc>
      </w:tr>
      <w:tr w:rsidR="007A4E2F" w14:paraId="12B081BE" w14:textId="77777777">
        <w:tc>
          <w:tcPr>
            <w:tcW w:w="2121" w:type="dxa"/>
            <w:shd w:val="clear" w:color="auto" w:fill="auto"/>
          </w:tcPr>
          <w:p w14:paraId="2E479227" w14:textId="77777777" w:rsidR="00E52B7C" w:rsidRDefault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BE9B91" w14:textId="77777777" w:rsidR="00B7514B" w:rsidRDefault="00B7514B" w:rsidP="00B751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12.2007 — 10</w:t>
            </w:r>
            <w:r w:rsidR="001310D7">
              <w:rPr>
                <w:rFonts w:ascii="Arial" w:hAnsi="Arial" w:cs="Arial"/>
                <w:sz w:val="18"/>
                <w:szCs w:val="18"/>
              </w:rPr>
              <w:t xml:space="preserve">.2008 </w:t>
            </w:r>
          </w:p>
          <w:p w14:paraId="4D62C265" w14:textId="77777777" w:rsidR="00E52B7C" w:rsidRPr="00B7514B" w:rsidRDefault="00E52B7C" w:rsidP="00B7514B">
            <w:pPr>
              <w:rPr>
                <w:rFonts w:ascii="Arial" w:hAnsi="Arial" w:cs="Arial"/>
              </w:rPr>
            </w:pPr>
          </w:p>
          <w:p w14:paraId="60C889C9" w14:textId="77777777" w:rsidR="00B7514B" w:rsidRDefault="00B7514B" w:rsidP="00B7514B">
            <w:pPr>
              <w:rPr>
                <w:rFonts w:ascii="Arial" w:hAnsi="Arial" w:cs="Arial"/>
              </w:rPr>
            </w:pPr>
          </w:p>
          <w:p w14:paraId="085ACFD8" w14:textId="77777777" w:rsidR="007A4E2F" w:rsidRPr="00B7514B" w:rsidRDefault="00B7514B" w:rsidP="004B7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10.2008 </w:t>
            </w:r>
          </w:p>
        </w:tc>
        <w:tc>
          <w:tcPr>
            <w:tcW w:w="7496" w:type="dxa"/>
            <w:shd w:val="clear" w:color="auto" w:fill="auto"/>
          </w:tcPr>
          <w:p w14:paraId="1EE4538F" w14:textId="77777777" w:rsidR="005645B7" w:rsidRPr="00B7514B" w:rsidRDefault="005645B7">
            <w:pPr>
              <w:rPr>
                <w:rFonts w:ascii="Arial" w:hAnsi="Arial" w:cs="Arial"/>
                <w:b/>
              </w:rPr>
            </w:pPr>
            <w:r w:rsidRPr="00B7514B">
              <w:rPr>
                <w:rFonts w:ascii="Arial" w:hAnsi="Arial" w:cs="Arial"/>
                <w:b/>
              </w:rPr>
              <w:t xml:space="preserve">ЗАО «Радуга» </w:t>
            </w:r>
          </w:p>
          <w:p w14:paraId="3866505E" w14:textId="77777777" w:rsidR="007A4E2F" w:rsidRDefault="00131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Должность: </w:t>
            </w:r>
            <w:r w:rsidR="007F56F4">
              <w:rPr>
                <w:rFonts w:ascii="Arial" w:hAnsi="Arial" w:cs="Arial"/>
                <w:b/>
                <w:bCs/>
              </w:rPr>
              <w:t>слесарь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48260190" w14:textId="77777777" w:rsidR="007A4E2F" w:rsidRDefault="00131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с</w:t>
            </w:r>
            <w:r w:rsidR="00B7514B">
              <w:rPr>
                <w:rFonts w:ascii="Arial" w:hAnsi="Arial" w:cs="Arial"/>
              </w:rPr>
              <w:t>борка металлоконструкций</w:t>
            </w:r>
          </w:p>
          <w:p w14:paraId="7516BBDD" w14:textId="77777777" w:rsidR="007A4E2F" w:rsidRPr="00B7514B" w:rsidRDefault="00B7514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Должность: </w:t>
            </w:r>
            <w:r w:rsidRPr="00B7514B">
              <w:rPr>
                <w:rFonts w:ascii="Arial" w:hAnsi="Arial" w:cs="Arial"/>
                <w:b/>
              </w:rPr>
              <w:t>электросвар</w:t>
            </w:r>
            <w:r>
              <w:rPr>
                <w:rFonts w:ascii="Arial" w:hAnsi="Arial" w:cs="Arial"/>
                <w:b/>
              </w:rPr>
              <w:t>щик ручной сварки 4-го разряда</w:t>
            </w:r>
          </w:p>
          <w:p w14:paraId="0432033A" w14:textId="77777777" w:rsidR="007A4E2F" w:rsidRDefault="00131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с</w:t>
            </w:r>
            <w:r w:rsidR="00B7514B">
              <w:rPr>
                <w:rFonts w:ascii="Arial" w:hAnsi="Arial" w:cs="Arial"/>
              </w:rPr>
              <w:t>варка металлоконструкций</w:t>
            </w:r>
          </w:p>
          <w:p w14:paraId="0DB277F4" w14:textId="77777777" w:rsidR="007A4E2F" w:rsidRDefault="007A4E2F"/>
        </w:tc>
      </w:tr>
      <w:tr w:rsidR="007A4E2F" w14:paraId="36D1E968" w14:textId="77777777">
        <w:tc>
          <w:tcPr>
            <w:tcW w:w="2121" w:type="dxa"/>
            <w:shd w:val="clear" w:color="auto" w:fill="auto"/>
          </w:tcPr>
          <w:p w14:paraId="186E0F0C" w14:textId="77777777" w:rsidR="00E52B7C" w:rsidRDefault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43FB9A" w14:textId="77777777" w:rsidR="00E52B7C" w:rsidRDefault="00B7514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>09.2011 — 10.2013</w:t>
            </w:r>
            <w:r w:rsidR="001310D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8181E49" w14:textId="77777777" w:rsidR="00E52B7C" w:rsidRDefault="00E52B7C" w:rsidP="00E52B7C">
            <w:pPr>
              <w:rPr>
                <w:rFonts w:ascii="Arial" w:hAnsi="Arial" w:cs="Arial"/>
              </w:rPr>
            </w:pPr>
          </w:p>
          <w:p w14:paraId="104E9A1C" w14:textId="77777777" w:rsidR="00E52B7C" w:rsidRDefault="00E52B7C" w:rsidP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7AD181" w14:textId="77777777" w:rsidR="00E52B7C" w:rsidRDefault="00E52B7C" w:rsidP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C41795" w14:textId="77777777" w:rsidR="00E52B7C" w:rsidRDefault="00E52B7C" w:rsidP="00E52B7C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C9812C" w14:textId="77777777" w:rsidR="007A4E2F" w:rsidRPr="00E52B7C" w:rsidRDefault="00E52B7C" w:rsidP="004B73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09.2012 </w:t>
            </w:r>
          </w:p>
        </w:tc>
        <w:tc>
          <w:tcPr>
            <w:tcW w:w="7496" w:type="dxa"/>
            <w:shd w:val="clear" w:color="auto" w:fill="auto"/>
          </w:tcPr>
          <w:p w14:paraId="426D7137" w14:textId="77777777" w:rsidR="00BB01DA" w:rsidRPr="00BB01DA" w:rsidRDefault="00BB01DA">
            <w:pPr>
              <w:rPr>
                <w:rFonts w:ascii="Arial" w:hAnsi="Arial" w:cs="Arial"/>
                <w:b/>
              </w:rPr>
            </w:pPr>
            <w:r w:rsidRPr="00BB01DA">
              <w:rPr>
                <w:rFonts w:ascii="Arial" w:hAnsi="Arial" w:cs="Arial"/>
                <w:b/>
              </w:rPr>
              <w:t xml:space="preserve">ООО «Стройтехнология» </w:t>
            </w:r>
          </w:p>
          <w:p w14:paraId="7B9D2B1C" w14:textId="77777777" w:rsidR="007A4E2F" w:rsidRDefault="00131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Должность: </w:t>
            </w:r>
            <w:r w:rsidR="00BB01DA" w:rsidRPr="00B7514B">
              <w:rPr>
                <w:rFonts w:ascii="Arial" w:hAnsi="Arial" w:cs="Arial"/>
                <w:b/>
              </w:rPr>
              <w:t>электросвар</w:t>
            </w:r>
            <w:r w:rsidR="00BB01DA">
              <w:rPr>
                <w:rFonts w:ascii="Arial" w:hAnsi="Arial" w:cs="Arial"/>
                <w:b/>
              </w:rPr>
              <w:t>щик ручной сварки 4-го разряда</w:t>
            </w:r>
            <w:r w:rsidR="00E52B7C">
              <w:rPr>
                <w:rFonts w:ascii="Arial" w:hAnsi="Arial" w:cs="Arial"/>
                <w:b/>
              </w:rPr>
              <w:t xml:space="preserve"> </w:t>
            </w:r>
            <w:r w:rsidR="00E52B7C" w:rsidRPr="00E52B7C">
              <w:rPr>
                <w:rFonts w:ascii="Arial" w:hAnsi="Arial" w:cs="Arial"/>
                <w:b/>
              </w:rPr>
              <w:t>вахтовым методом</w:t>
            </w:r>
            <w:r w:rsidR="00DA16F5">
              <w:rPr>
                <w:rFonts w:ascii="Arial" w:hAnsi="Arial" w:cs="Arial"/>
                <w:b/>
              </w:rPr>
              <w:t xml:space="preserve"> </w:t>
            </w:r>
            <w:r w:rsidR="00DA16F5" w:rsidRPr="00DA16F5">
              <w:rPr>
                <w:rFonts w:ascii="Arial" w:hAnsi="Arial" w:cs="Arial"/>
                <w:b/>
              </w:rPr>
              <w:t>на объектах</w:t>
            </w:r>
            <w:r w:rsidR="007F56F4">
              <w:rPr>
                <w:rFonts w:ascii="Arial" w:hAnsi="Arial" w:cs="Arial"/>
                <w:b/>
              </w:rPr>
              <w:t xml:space="preserve"> ООО</w:t>
            </w:r>
            <w:r w:rsidR="00DA16F5" w:rsidRPr="00DA16F5">
              <w:rPr>
                <w:rFonts w:ascii="Arial" w:hAnsi="Arial" w:cs="Arial"/>
                <w:b/>
              </w:rPr>
              <w:t xml:space="preserve"> </w:t>
            </w:r>
            <w:r w:rsidR="007F56F4">
              <w:rPr>
                <w:rFonts w:ascii="Arial" w:hAnsi="Arial" w:cs="Arial"/>
                <w:b/>
              </w:rPr>
              <w:t>«</w:t>
            </w:r>
            <w:r w:rsidR="000058DE" w:rsidRPr="00DA16F5">
              <w:rPr>
                <w:rFonts w:ascii="Arial" w:hAnsi="Arial" w:cs="Arial"/>
                <w:b/>
              </w:rPr>
              <w:t>ЛУКОЙЛ</w:t>
            </w:r>
            <w:r w:rsidR="007F56F4">
              <w:rPr>
                <w:rFonts w:ascii="Arial" w:hAnsi="Arial" w:cs="Arial"/>
                <w:b/>
              </w:rPr>
              <w:t>»</w:t>
            </w:r>
            <w:r w:rsidR="00DA16F5" w:rsidRPr="00DA16F5">
              <w:rPr>
                <w:rFonts w:ascii="Arial" w:hAnsi="Arial" w:cs="Arial"/>
                <w:b/>
              </w:rPr>
              <w:t xml:space="preserve"> в республике Коми</w:t>
            </w:r>
          </w:p>
          <w:p w14:paraId="578BD319" w14:textId="77777777" w:rsidR="007A4E2F" w:rsidRDefault="00131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E52B7C">
              <w:rPr>
                <w:rFonts w:ascii="Arial" w:hAnsi="Arial" w:cs="Arial"/>
              </w:rPr>
              <w:t>с</w:t>
            </w:r>
            <w:r w:rsidR="00BB01DA">
              <w:rPr>
                <w:rFonts w:ascii="Arial" w:hAnsi="Arial" w:cs="Arial"/>
              </w:rPr>
              <w:t>варка</w:t>
            </w:r>
            <w:r w:rsidR="00E52B7C">
              <w:rPr>
                <w:rFonts w:ascii="Arial" w:hAnsi="Arial" w:cs="Arial"/>
              </w:rPr>
              <w:t xml:space="preserve"> трубопроводов,</w:t>
            </w:r>
            <w:r w:rsidR="00BB01DA">
              <w:rPr>
                <w:rFonts w:ascii="Arial" w:hAnsi="Arial" w:cs="Arial"/>
              </w:rPr>
              <w:t xml:space="preserve"> металлоконструкций</w:t>
            </w:r>
            <w:r w:rsidR="00E52B7C">
              <w:rPr>
                <w:rFonts w:ascii="Arial" w:hAnsi="Arial" w:cs="Arial"/>
              </w:rPr>
              <w:t xml:space="preserve"> </w:t>
            </w:r>
          </w:p>
          <w:p w14:paraId="2A2E3EB9" w14:textId="77777777" w:rsidR="00E52B7C" w:rsidRPr="00DA16F5" w:rsidRDefault="00E52B7C" w:rsidP="00E52B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Должность: </w:t>
            </w:r>
            <w:r w:rsidRPr="00E52B7C">
              <w:rPr>
                <w:rFonts w:ascii="Arial" w:hAnsi="Arial" w:cs="Arial"/>
                <w:b/>
              </w:rPr>
              <w:t>мастер строительных и монтажных работ вахтовым методом</w:t>
            </w:r>
            <w:r w:rsidR="00DA16F5">
              <w:rPr>
                <w:rFonts w:ascii="Arial" w:hAnsi="Arial" w:cs="Arial"/>
                <w:b/>
              </w:rPr>
              <w:t xml:space="preserve"> </w:t>
            </w:r>
            <w:r w:rsidR="007F56F4">
              <w:rPr>
                <w:rFonts w:ascii="Arial" w:hAnsi="Arial" w:cs="Arial"/>
                <w:b/>
              </w:rPr>
              <w:t>на объектах ООО</w:t>
            </w:r>
            <w:r w:rsidR="007F56F4" w:rsidRPr="00DA16F5">
              <w:rPr>
                <w:rFonts w:ascii="Arial" w:hAnsi="Arial" w:cs="Arial"/>
                <w:b/>
              </w:rPr>
              <w:t xml:space="preserve"> </w:t>
            </w:r>
            <w:r w:rsidR="007F56F4">
              <w:rPr>
                <w:rFonts w:ascii="Arial" w:hAnsi="Arial" w:cs="Arial"/>
                <w:b/>
              </w:rPr>
              <w:t>«</w:t>
            </w:r>
            <w:r w:rsidR="000058DE" w:rsidRPr="00DA16F5">
              <w:rPr>
                <w:rFonts w:ascii="Arial" w:hAnsi="Arial" w:cs="Arial"/>
                <w:b/>
              </w:rPr>
              <w:t>ЛУКОЙЛ</w:t>
            </w:r>
            <w:r w:rsidR="007F56F4">
              <w:rPr>
                <w:rFonts w:ascii="Arial" w:hAnsi="Arial" w:cs="Arial"/>
                <w:b/>
              </w:rPr>
              <w:t>»</w:t>
            </w:r>
            <w:r w:rsidR="007F56F4" w:rsidRPr="00DA16F5">
              <w:rPr>
                <w:rFonts w:ascii="Arial" w:hAnsi="Arial" w:cs="Arial"/>
                <w:b/>
              </w:rPr>
              <w:t xml:space="preserve"> </w:t>
            </w:r>
            <w:r w:rsidR="00DA16F5" w:rsidRPr="00DA16F5">
              <w:rPr>
                <w:rFonts w:ascii="Arial" w:hAnsi="Arial" w:cs="Arial"/>
                <w:b/>
              </w:rPr>
              <w:t xml:space="preserve"> в республике Коми</w:t>
            </w:r>
          </w:p>
          <w:p w14:paraId="4B29147A" w14:textId="77777777" w:rsidR="00DA16F5" w:rsidRP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—</w:t>
            </w:r>
            <w:r w:rsidRPr="00F86C6F">
              <w:rPr>
                <w:rFonts w:ascii="Arial" w:hAnsi="Arial" w:cs="Arial"/>
              </w:rPr>
              <w:t xml:space="preserve"> </w:t>
            </w:r>
            <w:r w:rsidR="004B7319">
              <w:rPr>
                <w:rFonts w:ascii="Arial" w:hAnsi="Arial" w:cs="Arial"/>
              </w:rPr>
              <w:t>и</w:t>
            </w:r>
            <w:r>
              <w:rPr>
                <w:rFonts w:ascii="Arial" w:hAnsi="Arial" w:cs="Arial"/>
              </w:rPr>
              <w:t>зучение проектной документации</w:t>
            </w:r>
          </w:p>
          <w:p w14:paraId="02035AED" w14:textId="77777777" w:rsid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азработка технического задания</w:t>
            </w:r>
          </w:p>
          <w:p w14:paraId="55C3D7F7" w14:textId="77777777" w:rsidR="00DA16F5" w:rsidRP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 xml:space="preserve">остановка задачи подчиненным </w:t>
            </w:r>
          </w:p>
          <w:p w14:paraId="5540FC78" w14:textId="77777777" w:rsid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к</w:t>
            </w:r>
            <w:r>
              <w:rPr>
                <w:rFonts w:ascii="Arial" w:hAnsi="Arial" w:cs="Arial"/>
              </w:rPr>
              <w:t>онтроль выполнения, проверка результатов работ</w:t>
            </w:r>
          </w:p>
          <w:p w14:paraId="39225AFD" w14:textId="77777777" w:rsid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>бор исходных данных</w:t>
            </w:r>
          </w:p>
          <w:p w14:paraId="76097C1D" w14:textId="77777777" w:rsidR="00DA16F5" w:rsidRDefault="00DA16F5" w:rsidP="00DA16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>редоставление исполнительной документации</w:t>
            </w:r>
          </w:p>
          <w:p w14:paraId="64EB6D6D" w14:textId="77777777" w:rsidR="007A4E2F" w:rsidRDefault="007A4E2F" w:rsidP="00E52B7C">
            <w:pPr>
              <w:rPr>
                <w:rFonts w:ascii="Arial" w:hAnsi="Arial" w:cs="Arial"/>
              </w:rPr>
            </w:pPr>
          </w:p>
        </w:tc>
      </w:tr>
      <w:tr w:rsidR="00DA16F5" w14:paraId="2F8B10FA" w14:textId="77777777" w:rsidTr="004B7319">
        <w:trPr>
          <w:trHeight w:val="58"/>
        </w:trPr>
        <w:tc>
          <w:tcPr>
            <w:tcW w:w="2121" w:type="dxa"/>
            <w:shd w:val="clear" w:color="auto" w:fill="auto"/>
          </w:tcPr>
          <w:p w14:paraId="2DF40975" w14:textId="77777777" w:rsidR="00DA16F5" w:rsidRDefault="00DA16F5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1B9CB5" w14:textId="77777777" w:rsidR="00DA16F5" w:rsidRPr="00DA16F5" w:rsidRDefault="00BA7959" w:rsidP="005D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02.2014 — 07.2016</w:t>
            </w:r>
            <w:r w:rsidR="00DA16F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C577F01" w14:textId="77777777" w:rsidR="00DA16F5" w:rsidRPr="00DA16F5" w:rsidRDefault="00DA16F5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B02C7E" w14:textId="77777777" w:rsidR="00DA16F5" w:rsidRDefault="00DA16F5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A7C39A" w14:textId="77777777" w:rsidR="00DA16F5" w:rsidRDefault="00DA16F5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07BF16" w14:textId="77777777" w:rsidR="00AB4BB8" w:rsidRDefault="00AB4BB8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F3AAE86" w14:textId="77777777" w:rsidR="00AB4BB8" w:rsidRDefault="00AB4BB8" w:rsidP="005D1E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4603FF" w14:textId="77777777" w:rsidR="00DA16F5" w:rsidRDefault="00FC6658" w:rsidP="005D1EC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Объекты:</w:t>
            </w:r>
          </w:p>
          <w:p w14:paraId="0E144C1E" w14:textId="77777777" w:rsidR="00DA16F5" w:rsidRPr="00DA16F5" w:rsidRDefault="00DA16F5" w:rsidP="005D1EC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6" w:type="dxa"/>
            <w:shd w:val="clear" w:color="auto" w:fill="auto"/>
          </w:tcPr>
          <w:p w14:paraId="3BB8E5C1" w14:textId="77777777" w:rsidR="00DA16F5" w:rsidRPr="004B7319" w:rsidRDefault="00BA7959" w:rsidP="005D1EC8">
            <w:pPr>
              <w:rPr>
                <w:rFonts w:ascii="Arial" w:hAnsi="Arial" w:cs="Arial"/>
                <w:b/>
                <w:sz w:val="22"/>
              </w:rPr>
            </w:pPr>
            <w:r w:rsidRPr="004B7319">
              <w:rPr>
                <w:rFonts w:ascii="Arial" w:hAnsi="Arial" w:cs="Arial"/>
                <w:b/>
                <w:sz w:val="22"/>
              </w:rPr>
              <w:t>ООО «Научно- технический центр Диапром</w:t>
            </w:r>
            <w:r w:rsidR="00DA16F5" w:rsidRPr="004B7319">
              <w:rPr>
                <w:rFonts w:ascii="Arial" w:hAnsi="Arial" w:cs="Arial"/>
                <w:b/>
                <w:sz w:val="22"/>
              </w:rPr>
              <w:t xml:space="preserve">» </w:t>
            </w:r>
          </w:p>
          <w:p w14:paraId="3F52E233" w14:textId="77777777" w:rsidR="00DA16F5" w:rsidRPr="004B7319" w:rsidRDefault="00DA16F5" w:rsidP="005D1EC8">
            <w:pPr>
              <w:rPr>
                <w:rFonts w:ascii="Arial" w:hAnsi="Arial" w:cs="Arial"/>
                <w:b/>
                <w:sz w:val="22"/>
              </w:rPr>
            </w:pPr>
            <w:r w:rsidRPr="004B7319">
              <w:rPr>
                <w:rFonts w:ascii="Arial" w:hAnsi="Arial" w:cs="Arial"/>
                <w:b/>
                <w:sz w:val="22"/>
              </w:rPr>
              <w:t xml:space="preserve">Должность: </w:t>
            </w:r>
            <w:r w:rsidR="00BA7959" w:rsidRPr="004B7319">
              <w:rPr>
                <w:rFonts w:ascii="Arial" w:hAnsi="Arial" w:cs="Arial"/>
                <w:b/>
                <w:sz w:val="22"/>
              </w:rPr>
              <w:t>Инженер</w:t>
            </w:r>
            <w:r w:rsidR="007F56F4" w:rsidRPr="004B7319">
              <w:rPr>
                <w:rFonts w:ascii="Arial" w:hAnsi="Arial" w:cs="Arial"/>
                <w:b/>
                <w:sz w:val="22"/>
              </w:rPr>
              <w:t xml:space="preserve"> </w:t>
            </w:r>
            <w:r w:rsidR="00BA7959" w:rsidRPr="004B7319">
              <w:rPr>
                <w:rFonts w:ascii="Arial" w:hAnsi="Arial" w:cs="Arial"/>
                <w:b/>
                <w:sz w:val="22"/>
              </w:rPr>
              <w:t xml:space="preserve">- дефектоскопист </w:t>
            </w:r>
            <w:r w:rsidR="00BA7959" w:rsidRPr="004B7319">
              <w:rPr>
                <w:rFonts w:ascii="Arial" w:hAnsi="Arial" w:cs="Arial"/>
                <w:b/>
                <w:sz w:val="22"/>
                <w:lang w:val="en-US"/>
              </w:rPr>
              <w:t>II</w:t>
            </w:r>
            <w:r w:rsidR="00BA7959" w:rsidRPr="004B7319">
              <w:rPr>
                <w:rFonts w:ascii="Arial" w:hAnsi="Arial" w:cs="Arial"/>
                <w:b/>
                <w:sz w:val="22"/>
              </w:rPr>
              <w:t>-го уровня</w:t>
            </w:r>
            <w:r w:rsidR="00AB4BB8" w:rsidRPr="004B7319">
              <w:rPr>
                <w:rFonts w:ascii="Arial" w:hAnsi="Arial" w:cs="Arial"/>
                <w:b/>
                <w:sz w:val="22"/>
              </w:rPr>
              <w:t>, методы:</w:t>
            </w:r>
          </w:p>
          <w:p w14:paraId="69BC8422" w14:textId="77777777" w:rsidR="00FC6658" w:rsidRPr="004B7319" w:rsidRDefault="00AB4BB8" w:rsidP="005D1EC8">
            <w:pPr>
              <w:rPr>
                <w:rFonts w:ascii="Arial" w:hAnsi="Arial" w:cs="Arial"/>
                <w:b/>
                <w:sz w:val="22"/>
              </w:rPr>
            </w:pPr>
            <w:proofErr w:type="spellStart"/>
            <w:r w:rsidRPr="004B7319">
              <w:rPr>
                <w:rFonts w:ascii="Arial" w:hAnsi="Arial" w:cs="Arial"/>
                <w:b/>
                <w:sz w:val="22"/>
              </w:rPr>
              <w:t>ВиК</w:t>
            </w:r>
            <w:proofErr w:type="spellEnd"/>
            <w:r w:rsidRPr="004B7319">
              <w:rPr>
                <w:rFonts w:ascii="Arial" w:hAnsi="Arial" w:cs="Arial"/>
                <w:b/>
                <w:sz w:val="22"/>
              </w:rPr>
              <w:t>, УЗК, ПВК, МК, контроль</w:t>
            </w:r>
            <w:r w:rsidR="004B7319" w:rsidRPr="004B7319">
              <w:rPr>
                <w:rFonts w:ascii="Arial" w:hAnsi="Arial" w:cs="Arial"/>
                <w:b/>
                <w:sz w:val="22"/>
              </w:rPr>
              <w:t xml:space="preserve"> изоляции</w:t>
            </w:r>
            <w:r w:rsidR="004B7319">
              <w:rPr>
                <w:rFonts w:ascii="Arial" w:hAnsi="Arial" w:cs="Arial"/>
                <w:b/>
                <w:sz w:val="22"/>
              </w:rPr>
              <w:t xml:space="preserve"> (наличие действующих удостоверений).</w:t>
            </w:r>
          </w:p>
          <w:p w14:paraId="002602BE" w14:textId="77777777" w:rsidR="00AB4BB8" w:rsidRDefault="00AB4BB8" w:rsidP="005D1EC8">
            <w:pPr>
              <w:rPr>
                <w:rFonts w:ascii="Arial" w:hAnsi="Arial" w:cs="Arial"/>
                <w:b/>
              </w:rPr>
            </w:pPr>
          </w:p>
          <w:p w14:paraId="4D43E633" w14:textId="77777777" w:rsidR="00BA7959" w:rsidRPr="00FC6658" w:rsidRDefault="00BA7959" w:rsidP="005D1EC8">
            <w:pPr>
              <w:rPr>
                <w:rFonts w:ascii="Arial" w:hAnsi="Arial" w:cs="Arial"/>
                <w:b/>
              </w:rPr>
            </w:pPr>
            <w:r w:rsidRPr="00FC6658">
              <w:rPr>
                <w:rFonts w:ascii="Arial" w:hAnsi="Arial" w:cs="Arial"/>
                <w:b/>
              </w:rPr>
              <w:t>ООО «</w:t>
            </w:r>
            <w:r w:rsidR="00F86C6F" w:rsidRPr="00FC6658">
              <w:rPr>
                <w:rFonts w:ascii="Arial" w:hAnsi="Arial" w:cs="Arial"/>
                <w:b/>
              </w:rPr>
              <w:t>ЛУКОЙЛ</w:t>
            </w:r>
            <w:r w:rsidRPr="00FC6658">
              <w:rPr>
                <w:rFonts w:ascii="Arial" w:hAnsi="Arial" w:cs="Arial"/>
                <w:b/>
              </w:rPr>
              <w:t>» нефтяные месторождения Варандей, Южное- Хыльчую</w:t>
            </w:r>
            <w:r w:rsidR="000058DE">
              <w:rPr>
                <w:rFonts w:ascii="Arial" w:hAnsi="Arial" w:cs="Arial"/>
                <w:b/>
              </w:rPr>
              <w:t>, Тединка</w:t>
            </w:r>
            <w:r w:rsidR="00FC6658">
              <w:rPr>
                <w:rFonts w:ascii="Arial" w:hAnsi="Arial" w:cs="Arial"/>
                <w:b/>
              </w:rPr>
              <w:t>;</w:t>
            </w:r>
            <w:r w:rsidR="00FC6658" w:rsidRPr="00FC6658">
              <w:rPr>
                <w:rFonts w:ascii="Arial" w:hAnsi="Arial" w:cs="Arial"/>
                <w:b/>
              </w:rPr>
              <w:t xml:space="preserve"> ООО «Газпром Добыча Астрахань»: </w:t>
            </w:r>
            <w:r w:rsidRPr="00FC6658">
              <w:rPr>
                <w:rFonts w:ascii="Arial" w:hAnsi="Arial" w:cs="Arial"/>
                <w:b/>
              </w:rPr>
              <w:t>Астраханский Газоперерабатывающий завод</w:t>
            </w:r>
            <w:r w:rsidR="007F56F4">
              <w:rPr>
                <w:rFonts w:ascii="Arial" w:hAnsi="Arial" w:cs="Arial"/>
                <w:b/>
              </w:rPr>
              <w:t>;</w:t>
            </w:r>
            <w:r w:rsidRPr="00FC6658">
              <w:rPr>
                <w:rFonts w:ascii="Arial" w:hAnsi="Arial" w:cs="Arial"/>
                <w:b/>
              </w:rPr>
              <w:t xml:space="preserve"> ООО «Газпром Добыча Ноябрьск» </w:t>
            </w:r>
            <w:r w:rsidR="00FC6658">
              <w:rPr>
                <w:rFonts w:ascii="Arial" w:hAnsi="Arial" w:cs="Arial"/>
                <w:b/>
              </w:rPr>
              <w:t xml:space="preserve">Камчатка, </w:t>
            </w:r>
            <w:r w:rsidRPr="00FC6658">
              <w:rPr>
                <w:rFonts w:ascii="Arial" w:hAnsi="Arial" w:cs="Arial"/>
                <w:b/>
              </w:rPr>
              <w:t>Надым.</w:t>
            </w:r>
          </w:p>
          <w:p w14:paraId="40E30EB1" w14:textId="77777777" w:rsidR="00BA7959" w:rsidRDefault="00BA7959" w:rsidP="00BA79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р</w:t>
            </w:r>
            <w:r>
              <w:rPr>
                <w:rFonts w:ascii="Arial" w:hAnsi="Arial" w:cs="Arial"/>
              </w:rPr>
              <w:t>азработка карт контроля</w:t>
            </w:r>
          </w:p>
          <w:p w14:paraId="61B76E32" w14:textId="77777777" w:rsidR="00BA7959" w:rsidRDefault="00BA7959" w:rsidP="00BA79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 xml:space="preserve">роведение технических переговоров с заказчиками </w:t>
            </w:r>
          </w:p>
          <w:p w14:paraId="550B6275" w14:textId="77777777" w:rsidR="00BA7959" w:rsidRDefault="00DA16F5" w:rsidP="00BA7959">
            <w:pPr>
              <w:rPr>
                <w:rFonts w:ascii="Arial" w:hAnsi="Arial" w:cs="Arial"/>
              </w:rPr>
            </w:pPr>
            <w:r w:rsidRPr="00DA16F5"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д</w:t>
            </w:r>
            <w:r w:rsidR="00BA7959">
              <w:rPr>
                <w:rFonts w:ascii="Arial" w:hAnsi="Arial" w:cs="Arial"/>
              </w:rPr>
              <w:t>иагностика оборудования</w:t>
            </w:r>
          </w:p>
          <w:p w14:paraId="30CD0ABB" w14:textId="77777777" w:rsidR="00BA7959" w:rsidRDefault="00BA7959" w:rsidP="00BA79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— </w:t>
            </w:r>
            <w:r w:rsidR="004B7319">
              <w:rPr>
                <w:rFonts w:ascii="Arial" w:hAnsi="Arial" w:cs="Arial"/>
              </w:rPr>
              <w:t>п</w:t>
            </w:r>
            <w:r>
              <w:rPr>
                <w:rFonts w:ascii="Arial" w:hAnsi="Arial" w:cs="Arial"/>
              </w:rPr>
              <w:t>одготовка первичной документации</w:t>
            </w:r>
          </w:p>
          <w:p w14:paraId="452174CF" w14:textId="77777777" w:rsidR="00DA16F5" w:rsidRPr="00DA16F5" w:rsidRDefault="00DA16F5" w:rsidP="00BA795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</w:tr>
    </w:tbl>
    <w:p w14:paraId="05171041" w14:textId="77777777" w:rsidR="00FC6658" w:rsidRPr="004B7319" w:rsidRDefault="00FC6658" w:rsidP="00FC6658">
      <w:pPr>
        <w:pStyle w:val="a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Образование</w:t>
      </w:r>
      <w:r w:rsidR="004B7319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4B7319" w:rsidRPr="004B7319">
        <w:rPr>
          <w:rFonts w:ascii="Arial" w:hAnsi="Arial" w:cs="Arial"/>
          <w:bCs/>
          <w:szCs w:val="28"/>
        </w:rPr>
        <w:t>высшее</w:t>
      </w:r>
    </w:p>
    <w:tbl>
      <w:tblPr>
        <w:tblW w:w="0" w:type="auto"/>
        <w:tblInd w:w="118" w:type="dxa"/>
        <w:tblLayout w:type="fixed"/>
        <w:tblLook w:val="0000" w:firstRow="0" w:lastRow="0" w:firstColumn="0" w:lastColumn="0" w:noHBand="0" w:noVBand="0"/>
      </w:tblPr>
      <w:tblGrid>
        <w:gridCol w:w="2121"/>
        <w:gridCol w:w="7496"/>
      </w:tblGrid>
      <w:tr w:rsidR="00FC6658" w14:paraId="3C2410F4" w14:textId="77777777" w:rsidTr="005D1EC8">
        <w:tc>
          <w:tcPr>
            <w:tcW w:w="2121" w:type="dxa"/>
            <w:shd w:val="clear" w:color="auto" w:fill="auto"/>
          </w:tcPr>
          <w:p w14:paraId="60D74163" w14:textId="77777777" w:rsidR="00FC6658" w:rsidRDefault="00FC6658" w:rsidP="004B731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2012 </w:t>
            </w:r>
          </w:p>
        </w:tc>
        <w:tc>
          <w:tcPr>
            <w:tcW w:w="7496" w:type="dxa"/>
            <w:shd w:val="clear" w:color="auto" w:fill="auto"/>
          </w:tcPr>
          <w:p w14:paraId="3CF46083" w14:textId="77777777" w:rsidR="00FC6658" w:rsidRDefault="00FC6658" w:rsidP="005D1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Ленинградский Государственный институт им. А.С. Пушкина </w:t>
            </w:r>
          </w:p>
          <w:p w14:paraId="06274A80" w14:textId="77777777" w:rsidR="00FC6658" w:rsidRDefault="004B7319" w:rsidP="005D1E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Специальность: э</w:t>
            </w:r>
            <w:r w:rsidR="00FC6658">
              <w:rPr>
                <w:rFonts w:ascii="Arial" w:hAnsi="Arial" w:cs="Arial"/>
              </w:rPr>
              <w:t>кономист</w:t>
            </w:r>
          </w:p>
          <w:p w14:paraId="2C61B9DD" w14:textId="77777777" w:rsidR="00FC6658" w:rsidRDefault="004B7319" w:rsidP="005D1E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Факультет: ф</w:t>
            </w:r>
            <w:r w:rsidR="00FC6658">
              <w:rPr>
                <w:rFonts w:ascii="Arial" w:hAnsi="Arial" w:cs="Arial"/>
              </w:rPr>
              <w:t>инансы и кредит</w:t>
            </w:r>
          </w:p>
        </w:tc>
      </w:tr>
    </w:tbl>
    <w:p w14:paraId="4EAB26EC" w14:textId="77777777" w:rsidR="00DA16F5" w:rsidRDefault="00DA16F5">
      <w:pPr>
        <w:pStyle w:val="2"/>
        <w:rPr>
          <w:rFonts w:ascii="Arial" w:hAnsi="Arial" w:cs="Arial"/>
          <w:sz w:val="28"/>
          <w:szCs w:val="28"/>
        </w:rPr>
      </w:pPr>
    </w:p>
    <w:p w14:paraId="1701141D" w14:textId="77777777" w:rsidR="007A4E2F" w:rsidRDefault="001310D7">
      <w:pPr>
        <w:pStyle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Профессиональные навыки и знания</w:t>
      </w:r>
    </w:p>
    <w:p w14:paraId="1F6D50FD" w14:textId="77777777" w:rsidR="007A4E2F" w:rsidRDefault="004B7319">
      <w:pPr>
        <w:pStyle w:val="a1"/>
        <w:numPr>
          <w:ilvl w:val="0"/>
          <w:numId w:val="2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7F56F4">
        <w:rPr>
          <w:rFonts w:ascii="Arial" w:hAnsi="Arial" w:cs="Arial"/>
        </w:rPr>
        <w:t>спешный опыт строительства</w:t>
      </w:r>
      <w:r w:rsidR="00131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мелких и </w:t>
      </w:r>
      <w:r w:rsidR="001310D7">
        <w:rPr>
          <w:rFonts w:ascii="Arial" w:hAnsi="Arial" w:cs="Arial"/>
        </w:rPr>
        <w:t>крупных объектов</w:t>
      </w:r>
    </w:p>
    <w:p w14:paraId="3FC8B315" w14:textId="77777777" w:rsidR="007A4E2F" w:rsidRPr="00FB22CC" w:rsidRDefault="004B7319">
      <w:pPr>
        <w:pStyle w:val="a1"/>
        <w:numPr>
          <w:ilvl w:val="0"/>
          <w:numId w:val="2"/>
        </w:numPr>
        <w:tabs>
          <w:tab w:val="left" w:pos="0"/>
        </w:tabs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у</w:t>
      </w:r>
      <w:r w:rsidR="001310D7">
        <w:rPr>
          <w:rFonts w:ascii="Arial" w:hAnsi="Arial" w:cs="Arial"/>
        </w:rPr>
        <w:t>веренный</w:t>
      </w:r>
      <w:r w:rsidR="001310D7" w:rsidRPr="00FB22CC">
        <w:rPr>
          <w:rFonts w:ascii="Arial" w:hAnsi="Arial" w:cs="Arial"/>
          <w:lang w:val="en-US"/>
        </w:rPr>
        <w:t xml:space="preserve"> </w:t>
      </w:r>
      <w:r w:rsidR="001310D7">
        <w:rPr>
          <w:rFonts w:ascii="Arial" w:hAnsi="Arial" w:cs="Arial"/>
        </w:rPr>
        <w:t>пользователь</w:t>
      </w:r>
      <w:r w:rsidR="001310D7" w:rsidRPr="00FB22CC">
        <w:rPr>
          <w:rFonts w:ascii="Arial" w:hAnsi="Arial" w:cs="Arial"/>
          <w:lang w:val="en-US"/>
        </w:rPr>
        <w:t xml:space="preserve"> </w:t>
      </w:r>
      <w:r w:rsidR="001310D7">
        <w:rPr>
          <w:rFonts w:ascii="Arial" w:hAnsi="Arial" w:cs="Arial"/>
        </w:rPr>
        <w:t>ПК</w:t>
      </w:r>
      <w:r w:rsidR="001310D7" w:rsidRPr="00FB22CC">
        <w:rPr>
          <w:rFonts w:ascii="Arial" w:hAnsi="Arial" w:cs="Arial"/>
          <w:lang w:val="en-US"/>
        </w:rPr>
        <w:t xml:space="preserve"> </w:t>
      </w:r>
      <w:r w:rsidR="007F56F4">
        <w:rPr>
          <w:rFonts w:ascii="Arial" w:hAnsi="Arial" w:cs="Arial"/>
          <w:lang w:val="en-US"/>
        </w:rPr>
        <w:t>(MS Office: Word, Excel,</w:t>
      </w:r>
      <w:r w:rsidR="007F56F4">
        <w:rPr>
          <w:rFonts w:ascii="Arial" w:hAnsi="Arial" w:cs="Arial"/>
        </w:rPr>
        <w:t xml:space="preserve"> Компас</w:t>
      </w:r>
      <w:r w:rsidR="001310D7" w:rsidRPr="00FB22CC">
        <w:rPr>
          <w:rFonts w:ascii="Arial" w:hAnsi="Arial" w:cs="Arial"/>
          <w:lang w:val="en-US"/>
        </w:rPr>
        <w:t>; AutoCAD; Internet)</w:t>
      </w:r>
    </w:p>
    <w:p w14:paraId="118AF6D0" w14:textId="77777777" w:rsidR="007A4E2F" w:rsidRPr="004B7319" w:rsidRDefault="004B7319">
      <w:pPr>
        <w:pStyle w:val="a1"/>
        <w:numPr>
          <w:ilvl w:val="0"/>
          <w:numId w:val="2"/>
        </w:numPr>
        <w:tabs>
          <w:tab w:val="left" w:pos="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з</w:t>
      </w:r>
      <w:r w:rsidR="001310D7">
        <w:rPr>
          <w:rFonts w:ascii="Arial" w:hAnsi="Arial" w:cs="Arial"/>
        </w:rPr>
        <w:t xml:space="preserve">нание нормативной </w:t>
      </w:r>
      <w:r>
        <w:rPr>
          <w:rFonts w:ascii="Arial" w:hAnsi="Arial" w:cs="Arial"/>
        </w:rPr>
        <w:t xml:space="preserve">и технической </w:t>
      </w:r>
      <w:r w:rsidR="001310D7">
        <w:rPr>
          <w:rFonts w:ascii="Arial" w:hAnsi="Arial" w:cs="Arial"/>
        </w:rPr>
        <w:t>документации</w:t>
      </w:r>
    </w:p>
    <w:p w14:paraId="1B2B364C" w14:textId="77777777" w:rsidR="007A4E2F" w:rsidRDefault="001310D7">
      <w:pPr>
        <w:pStyle w:val="2"/>
        <w:tabs>
          <w:tab w:val="clear" w:pos="0"/>
        </w:tabs>
        <w:ind w:left="13" w:hanging="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Знание иностранных языков</w:t>
      </w:r>
      <w:r>
        <w:rPr>
          <w:rFonts w:ascii="Arial" w:hAnsi="Arial" w:cs="Arial"/>
        </w:rPr>
        <w:t xml:space="preserve"> </w:t>
      </w:r>
    </w:p>
    <w:p w14:paraId="63CEC5F1" w14:textId="77777777" w:rsidR="007A4E2F" w:rsidRDefault="004B7319">
      <w:pPr>
        <w:pStyle w:val="a1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а</w:t>
      </w:r>
      <w:r w:rsidR="007F56F4">
        <w:rPr>
          <w:rFonts w:ascii="Arial" w:hAnsi="Arial" w:cs="Arial"/>
        </w:rPr>
        <w:t>нглийский</w:t>
      </w:r>
      <w:r w:rsidR="001310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1310D7">
        <w:rPr>
          <w:rFonts w:ascii="Arial" w:hAnsi="Arial" w:cs="Arial"/>
        </w:rPr>
        <w:t>технический уровень</w:t>
      </w:r>
    </w:p>
    <w:p w14:paraId="0E8CA192" w14:textId="77777777" w:rsidR="007A4E2F" w:rsidRDefault="001310D7">
      <w:pPr>
        <w:pStyle w:val="2"/>
        <w:tabs>
          <w:tab w:val="clear" w:pos="0"/>
        </w:tabs>
        <w:ind w:left="13" w:firstLine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Прочее</w:t>
      </w:r>
    </w:p>
    <w:p w14:paraId="441F0A8C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коммуникабельность</w:t>
      </w:r>
    </w:p>
    <w:p w14:paraId="75E472A6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обучаемость</w:t>
      </w:r>
    </w:p>
    <w:p w14:paraId="580F49AE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целеустремленность</w:t>
      </w:r>
    </w:p>
    <w:p w14:paraId="5D8A9052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трудолюбие</w:t>
      </w:r>
    </w:p>
    <w:p w14:paraId="27CF7A26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умение оптимизировать рабочий процесс для достижения поставленных задач</w:t>
      </w:r>
    </w:p>
    <w:p w14:paraId="5D8DCDE8" w14:textId="77777777" w:rsidR="004B7319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поиск инновационных решений в производстве</w:t>
      </w:r>
    </w:p>
    <w:p w14:paraId="24212FC6" w14:textId="77777777" w:rsidR="007A4E2F" w:rsidRDefault="001310D7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системность мышления</w:t>
      </w:r>
    </w:p>
    <w:p w14:paraId="28328763" w14:textId="77777777" w:rsidR="007A4E2F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1310D7">
        <w:rPr>
          <w:rFonts w:ascii="Arial" w:hAnsi="Arial" w:cs="Arial"/>
        </w:rPr>
        <w:t>ысокая скорость работы</w:t>
      </w:r>
    </w:p>
    <w:p w14:paraId="3580AD3E" w14:textId="77777777" w:rsidR="007A4E2F" w:rsidRDefault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1310D7">
        <w:rPr>
          <w:rFonts w:ascii="Arial" w:hAnsi="Arial" w:cs="Arial"/>
        </w:rPr>
        <w:t>тветственность за достижение результата</w:t>
      </w:r>
    </w:p>
    <w:p w14:paraId="2482F9EB" w14:textId="77777777" w:rsidR="00866CEA" w:rsidRPr="004B7319" w:rsidRDefault="004B7319" w:rsidP="004B7319">
      <w:pPr>
        <w:pStyle w:val="a1"/>
        <w:numPr>
          <w:ilvl w:val="0"/>
          <w:numId w:val="4"/>
        </w:numPr>
        <w:tabs>
          <w:tab w:val="left" w:pos="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н</w:t>
      </w:r>
      <w:r w:rsidR="00A41FAA">
        <w:rPr>
          <w:rFonts w:ascii="Arial" w:hAnsi="Arial" w:cs="Arial"/>
        </w:rPr>
        <w:t>аличие автотранспорта</w:t>
      </w:r>
      <w:r>
        <w:rPr>
          <w:rFonts w:ascii="Arial" w:hAnsi="Arial" w:cs="Arial"/>
        </w:rPr>
        <w:t xml:space="preserve"> (стаж 7 лет)</w:t>
      </w:r>
    </w:p>
    <w:p w14:paraId="4FBA7068" w14:textId="77777777" w:rsidR="007A4E2F" w:rsidRDefault="007A4E2F">
      <w:pPr>
        <w:pStyle w:val="a1"/>
        <w:tabs>
          <w:tab w:val="left" w:pos="0"/>
        </w:tabs>
        <w:spacing w:after="0"/>
        <w:rPr>
          <w:rFonts w:ascii="Arial" w:hAnsi="Arial" w:cs="Arial"/>
        </w:rPr>
      </w:pPr>
    </w:p>
    <w:p w14:paraId="3E771CEC" w14:textId="77777777" w:rsidR="007A4E2F" w:rsidRDefault="007A4E2F">
      <w:pPr>
        <w:pStyle w:val="a1"/>
        <w:tabs>
          <w:tab w:val="left" w:pos="0"/>
        </w:tabs>
        <w:spacing w:after="0"/>
        <w:rPr>
          <w:rFonts w:ascii="Arial" w:hAnsi="Arial" w:cs="Arial"/>
        </w:rPr>
      </w:pPr>
    </w:p>
    <w:p w14:paraId="7A9D6D16" w14:textId="77777777" w:rsidR="001310D7" w:rsidRDefault="001310D7">
      <w:pPr>
        <w:pStyle w:val="a1"/>
        <w:tabs>
          <w:tab w:val="left" w:pos="0"/>
        </w:tabs>
      </w:pPr>
    </w:p>
    <w:sectPr w:rsidR="001310D7" w:rsidSect="007A4E2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B22CC"/>
    <w:rsid w:val="000058DE"/>
    <w:rsid w:val="000E7B3C"/>
    <w:rsid w:val="001310D7"/>
    <w:rsid w:val="00195084"/>
    <w:rsid w:val="0027396E"/>
    <w:rsid w:val="004B7319"/>
    <w:rsid w:val="00517D60"/>
    <w:rsid w:val="005645B7"/>
    <w:rsid w:val="007A4E2F"/>
    <w:rsid w:val="007C7BCB"/>
    <w:rsid w:val="007F56F4"/>
    <w:rsid w:val="00816DC2"/>
    <w:rsid w:val="00866CEA"/>
    <w:rsid w:val="00A41FAA"/>
    <w:rsid w:val="00AB4BB8"/>
    <w:rsid w:val="00B7514B"/>
    <w:rsid w:val="00BA7959"/>
    <w:rsid w:val="00BB01DA"/>
    <w:rsid w:val="00BD4D1D"/>
    <w:rsid w:val="00DA16F5"/>
    <w:rsid w:val="00E52B7C"/>
    <w:rsid w:val="00F86C6F"/>
    <w:rsid w:val="00FB22CC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E94C9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E2F"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2">
    <w:name w:val="heading 2"/>
    <w:basedOn w:val="a0"/>
    <w:next w:val="a1"/>
    <w:qFormat/>
    <w:rsid w:val="007A4E2F"/>
    <w:pPr>
      <w:tabs>
        <w:tab w:val="num" w:pos="0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7A4E2F"/>
  </w:style>
  <w:style w:type="character" w:customStyle="1" w:styleId="WW8Num1z1">
    <w:name w:val="WW8Num1z1"/>
    <w:rsid w:val="007A4E2F"/>
  </w:style>
  <w:style w:type="character" w:customStyle="1" w:styleId="WW8Num1z2">
    <w:name w:val="WW8Num1z2"/>
    <w:rsid w:val="007A4E2F"/>
  </w:style>
  <w:style w:type="character" w:customStyle="1" w:styleId="WW8Num1z3">
    <w:name w:val="WW8Num1z3"/>
    <w:rsid w:val="007A4E2F"/>
  </w:style>
  <w:style w:type="character" w:customStyle="1" w:styleId="WW8Num1z4">
    <w:name w:val="WW8Num1z4"/>
    <w:rsid w:val="007A4E2F"/>
  </w:style>
  <w:style w:type="character" w:customStyle="1" w:styleId="WW8Num1z5">
    <w:name w:val="WW8Num1z5"/>
    <w:rsid w:val="007A4E2F"/>
  </w:style>
  <w:style w:type="character" w:customStyle="1" w:styleId="WW8Num1z6">
    <w:name w:val="WW8Num1z6"/>
    <w:rsid w:val="007A4E2F"/>
  </w:style>
  <w:style w:type="character" w:customStyle="1" w:styleId="WW8Num1z7">
    <w:name w:val="WW8Num1z7"/>
    <w:rsid w:val="007A4E2F"/>
  </w:style>
  <w:style w:type="character" w:customStyle="1" w:styleId="WW8Num1z8">
    <w:name w:val="WW8Num1z8"/>
    <w:rsid w:val="007A4E2F"/>
  </w:style>
  <w:style w:type="character" w:customStyle="1" w:styleId="WW8Num2z0">
    <w:name w:val="WW8Num2z0"/>
    <w:rsid w:val="007A4E2F"/>
    <w:rPr>
      <w:rFonts w:ascii="Symbol" w:hAnsi="Symbol" w:cs="OpenSymbol"/>
    </w:rPr>
  </w:style>
  <w:style w:type="character" w:customStyle="1" w:styleId="WW8Num2z1">
    <w:name w:val="WW8Num2z1"/>
    <w:rsid w:val="007A4E2F"/>
    <w:rPr>
      <w:rFonts w:ascii="OpenSymbol" w:hAnsi="OpenSymbol" w:cs="OpenSymbol"/>
    </w:rPr>
  </w:style>
  <w:style w:type="character" w:customStyle="1" w:styleId="WW8Num3z0">
    <w:name w:val="WW8Num3z0"/>
    <w:rsid w:val="007A4E2F"/>
    <w:rPr>
      <w:rFonts w:ascii="Symbol" w:hAnsi="Symbol" w:cs="OpenSymbol"/>
    </w:rPr>
  </w:style>
  <w:style w:type="character" w:customStyle="1" w:styleId="WW8Num3z1">
    <w:name w:val="WW8Num3z1"/>
    <w:rsid w:val="007A4E2F"/>
    <w:rPr>
      <w:rFonts w:ascii="OpenSymbol" w:hAnsi="OpenSymbol" w:cs="OpenSymbol"/>
    </w:rPr>
  </w:style>
  <w:style w:type="character" w:customStyle="1" w:styleId="WW8Num4z0">
    <w:name w:val="WW8Num4z0"/>
    <w:rsid w:val="007A4E2F"/>
    <w:rPr>
      <w:rFonts w:ascii="Symbol" w:hAnsi="Symbol" w:cs="OpenSymbol"/>
    </w:rPr>
  </w:style>
  <w:style w:type="character" w:customStyle="1" w:styleId="WW8Num4z1">
    <w:name w:val="WW8Num4z1"/>
    <w:rsid w:val="007A4E2F"/>
    <w:rPr>
      <w:rFonts w:ascii="OpenSymbol" w:hAnsi="OpenSymbol" w:cs="OpenSymbol"/>
    </w:rPr>
  </w:style>
  <w:style w:type="character" w:customStyle="1" w:styleId="1">
    <w:name w:val="Основной шрифт абзаца1"/>
    <w:rsid w:val="007A4E2F"/>
  </w:style>
  <w:style w:type="character" w:styleId="a5">
    <w:name w:val="Strong"/>
    <w:basedOn w:val="1"/>
    <w:qFormat/>
    <w:rsid w:val="007A4E2F"/>
    <w:rPr>
      <w:b/>
      <w:bCs/>
    </w:rPr>
  </w:style>
  <w:style w:type="character" w:customStyle="1" w:styleId="a6">
    <w:name w:val="Маркеры списка"/>
    <w:rsid w:val="007A4E2F"/>
    <w:rPr>
      <w:rFonts w:ascii="OpenSymbol" w:eastAsia="OpenSymbol" w:hAnsi="OpenSymbol" w:cs="OpenSymbol"/>
    </w:rPr>
  </w:style>
  <w:style w:type="character" w:styleId="a7">
    <w:name w:val="Hyperlink"/>
    <w:rsid w:val="007A4E2F"/>
    <w:rPr>
      <w:color w:val="000080"/>
      <w:u w:val="single"/>
    </w:rPr>
  </w:style>
  <w:style w:type="paragraph" w:customStyle="1" w:styleId="a0">
    <w:name w:val="Заголовок"/>
    <w:basedOn w:val="a"/>
    <w:next w:val="a1"/>
    <w:rsid w:val="007A4E2F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7A4E2F"/>
    <w:pPr>
      <w:spacing w:after="120"/>
    </w:pPr>
  </w:style>
  <w:style w:type="paragraph" w:styleId="a8">
    <w:name w:val="List"/>
    <w:basedOn w:val="a1"/>
    <w:rsid w:val="007A4E2F"/>
  </w:style>
  <w:style w:type="paragraph" w:customStyle="1" w:styleId="10">
    <w:name w:val="Название1"/>
    <w:basedOn w:val="a"/>
    <w:rsid w:val="007A4E2F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rsid w:val="007A4E2F"/>
    <w:pPr>
      <w:suppressLineNumbers/>
    </w:pPr>
  </w:style>
  <w:style w:type="paragraph" w:customStyle="1" w:styleId="a9">
    <w:name w:val="Содержимое таблицы"/>
    <w:basedOn w:val="a"/>
    <w:rsid w:val="007A4E2F"/>
    <w:pPr>
      <w:suppressLineNumbers/>
    </w:pPr>
  </w:style>
  <w:style w:type="paragraph" w:customStyle="1" w:styleId="aa">
    <w:name w:val="Заголовок таблицы"/>
    <w:basedOn w:val="a9"/>
    <w:rsid w:val="007A4E2F"/>
    <w:pPr>
      <w:jc w:val="center"/>
    </w:pPr>
    <w:rPr>
      <w:b/>
      <w:bCs/>
    </w:rPr>
  </w:style>
  <w:style w:type="paragraph" w:customStyle="1" w:styleId="12">
    <w:name w:val="Обычный (веб)1"/>
    <w:basedOn w:val="a"/>
    <w:rsid w:val="007A4E2F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paragraph" w:styleId="ab">
    <w:name w:val="Balloon Text"/>
    <w:basedOn w:val="a"/>
    <w:link w:val="ac"/>
    <w:uiPriority w:val="99"/>
    <w:semiHidden/>
    <w:unhideWhenUsed/>
    <w:rsid w:val="000058DE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2"/>
    <w:link w:val="ab"/>
    <w:uiPriority w:val="99"/>
    <w:semiHidden/>
    <w:rsid w:val="000058DE"/>
    <w:rPr>
      <w:rFonts w:ascii="Tahoma" w:eastAsia="Arial Unicode M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4294967227</TotalTime>
  <Pages>2</Pages>
  <Words>353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dmitry</dc:creator>
  <cp:keywords/>
  <dc:description>www.rabotka.ru/resume/</dc:description>
  <cp:lastModifiedBy>Пользователь Microsoft Office</cp:lastModifiedBy>
  <cp:revision>11</cp:revision>
  <cp:lastPrinted>1899-12-31T21:29:43Z</cp:lastPrinted>
  <dcterms:created xsi:type="dcterms:W3CDTF">2016-07-28T07:17:00Z</dcterms:created>
  <dcterms:modified xsi:type="dcterms:W3CDTF">2016-08-05T08:27:00Z</dcterms:modified>
</cp:coreProperties>
</file>